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161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17"/>
        <w:gridCol w:w="1725"/>
        <w:gridCol w:w="1302"/>
        <w:gridCol w:w="152"/>
        <w:gridCol w:w="998"/>
        <w:gridCol w:w="669"/>
        <w:gridCol w:w="2070"/>
        <w:gridCol w:w="436"/>
        <w:gridCol w:w="1814"/>
        <w:gridCol w:w="2340"/>
        <w:gridCol w:w="1350"/>
      </w:tblGrid>
      <w:tr w:rsidR="00685E3C" w14:paraId="51B855EC" w14:textId="77777777">
        <w:trPr>
          <w:trHeight w:val="369"/>
        </w:trPr>
        <w:tc>
          <w:tcPr>
            <w:tcW w:w="4679" w:type="dxa"/>
            <w:gridSpan w:val="4"/>
            <w:tcBorders>
              <w:right w:val="single" w:sz="4" w:space="0" w:color="auto"/>
            </w:tcBorders>
          </w:tcPr>
          <w:p w14:paraId="2D8B3EB7" w14:textId="77777777" w:rsidR="00685E3C" w:rsidRDefault="00000000">
            <w:pPr>
              <w:tabs>
                <w:tab w:val="left" w:pos="3475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NAME:  CAROLINE WANJA WAHIU</w:t>
            </w:r>
          </w:p>
        </w:tc>
        <w:tc>
          <w:tcPr>
            <w:tcW w:w="4325" w:type="dxa"/>
            <w:gridSpan w:val="5"/>
            <w:tcBorders>
              <w:right w:val="single" w:sz="4" w:space="0" w:color="auto"/>
            </w:tcBorders>
          </w:tcPr>
          <w:p w14:paraId="51F1BE28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LEVEL: DIPLOMA </w:t>
            </w:r>
          </w:p>
        </w:tc>
        <w:tc>
          <w:tcPr>
            <w:tcW w:w="5504" w:type="dxa"/>
            <w:gridSpan w:val="3"/>
            <w:tcBorders>
              <w:left w:val="single" w:sz="4" w:space="0" w:color="auto"/>
            </w:tcBorders>
          </w:tcPr>
          <w:p w14:paraId="4218EFE7" w14:textId="77777777" w:rsidR="00685E3C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NUMBER OF STUDENTS</w:t>
            </w:r>
            <w:r>
              <w:rPr>
                <w:szCs w:val="24"/>
              </w:rPr>
              <w:t>:30</w:t>
            </w:r>
          </w:p>
        </w:tc>
      </w:tr>
      <w:tr w:rsidR="00685E3C" w14:paraId="0A7EEF9B" w14:textId="77777777">
        <w:trPr>
          <w:trHeight w:val="370"/>
        </w:trPr>
        <w:tc>
          <w:tcPr>
            <w:tcW w:w="9004" w:type="dxa"/>
            <w:gridSpan w:val="9"/>
            <w:tcBorders>
              <w:right w:val="single" w:sz="4" w:space="0" w:color="auto"/>
            </w:tcBorders>
          </w:tcPr>
          <w:p w14:paraId="27C512E1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ADMISSION NO: 2022IM147732</w:t>
            </w:r>
          </w:p>
        </w:tc>
        <w:tc>
          <w:tcPr>
            <w:tcW w:w="5504" w:type="dxa"/>
            <w:gridSpan w:val="3"/>
            <w:tcBorders>
              <w:left w:val="single" w:sz="4" w:space="0" w:color="auto"/>
            </w:tcBorders>
          </w:tcPr>
          <w:p w14:paraId="4E721AE7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DATE OF PREPARARTION: 05/10/2022 </w:t>
            </w:r>
          </w:p>
        </w:tc>
      </w:tr>
      <w:tr w:rsidR="00685E3C" w14:paraId="103FD2DE" w14:textId="77777777">
        <w:trPr>
          <w:trHeight w:val="339"/>
        </w:trPr>
        <w:tc>
          <w:tcPr>
            <w:tcW w:w="4831" w:type="dxa"/>
            <w:gridSpan w:val="5"/>
            <w:tcBorders>
              <w:right w:val="single" w:sz="4" w:space="0" w:color="auto"/>
            </w:tcBorders>
          </w:tcPr>
          <w:p w14:paraId="42BABF10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INSTITUTION:  KTTC</w:t>
            </w:r>
          </w:p>
        </w:tc>
        <w:tc>
          <w:tcPr>
            <w:tcW w:w="4173" w:type="dxa"/>
            <w:gridSpan w:val="4"/>
            <w:tcBorders>
              <w:right w:val="single" w:sz="4" w:space="0" w:color="auto"/>
            </w:tcBorders>
          </w:tcPr>
          <w:p w14:paraId="114093AB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CLASS:  HMFD 2022- JAN</w:t>
            </w:r>
          </w:p>
        </w:tc>
        <w:tc>
          <w:tcPr>
            <w:tcW w:w="5504" w:type="dxa"/>
            <w:gridSpan w:val="3"/>
            <w:tcBorders>
              <w:left w:val="single" w:sz="4" w:space="0" w:color="auto"/>
            </w:tcBorders>
          </w:tcPr>
          <w:p w14:paraId="756DCC34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DATE OF REVISION: 17/10/2022</w:t>
            </w:r>
          </w:p>
        </w:tc>
      </w:tr>
      <w:tr w:rsidR="00685E3C" w14:paraId="20895237" w14:textId="77777777">
        <w:trPr>
          <w:trHeight w:val="111"/>
        </w:trPr>
        <w:tc>
          <w:tcPr>
            <w:tcW w:w="4831" w:type="dxa"/>
            <w:gridSpan w:val="5"/>
            <w:tcBorders>
              <w:right w:val="single" w:sz="4" w:space="0" w:color="auto"/>
            </w:tcBorders>
          </w:tcPr>
          <w:p w14:paraId="7B893861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SUBJECT: GARMENT MAKING THEORY </w:t>
            </w:r>
          </w:p>
        </w:tc>
        <w:tc>
          <w:tcPr>
            <w:tcW w:w="9677" w:type="dxa"/>
            <w:gridSpan w:val="7"/>
          </w:tcPr>
          <w:p w14:paraId="5A44E81C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TERM: ONE</w:t>
            </w:r>
          </w:p>
        </w:tc>
      </w:tr>
      <w:tr w:rsidR="00685E3C" w14:paraId="55CFB2CB" w14:textId="77777777">
        <w:trPr>
          <w:trHeight w:val="440"/>
        </w:trPr>
        <w:tc>
          <w:tcPr>
            <w:tcW w:w="6498" w:type="dxa"/>
            <w:gridSpan w:val="7"/>
            <w:tcBorders>
              <w:right w:val="single" w:sz="4" w:space="0" w:color="auto"/>
            </w:tcBorders>
          </w:tcPr>
          <w:p w14:paraId="4F23CBDD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SYLLABUS TOPIC: FINISHING </w:t>
            </w:r>
          </w:p>
        </w:tc>
        <w:tc>
          <w:tcPr>
            <w:tcW w:w="8010" w:type="dxa"/>
            <w:gridSpan w:val="5"/>
          </w:tcPr>
          <w:p w14:paraId="2B50CCDB" w14:textId="77777777" w:rsidR="00685E3C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SUB TOPIC:  HEMMING </w:t>
            </w:r>
          </w:p>
        </w:tc>
      </w:tr>
      <w:tr w:rsidR="00685E3C" w14:paraId="5CC1BCD8" w14:textId="77777777">
        <w:trPr>
          <w:trHeight w:val="572"/>
        </w:trPr>
        <w:tc>
          <w:tcPr>
            <w:tcW w:w="835" w:type="dxa"/>
          </w:tcPr>
          <w:p w14:paraId="1C0AE94B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Week</w:t>
            </w:r>
          </w:p>
        </w:tc>
        <w:tc>
          <w:tcPr>
            <w:tcW w:w="817" w:type="dxa"/>
          </w:tcPr>
          <w:p w14:paraId="69A4AA06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Period</w:t>
            </w:r>
          </w:p>
          <w:p w14:paraId="6D1BA8D4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No.</w:t>
            </w:r>
          </w:p>
        </w:tc>
        <w:tc>
          <w:tcPr>
            <w:tcW w:w="1725" w:type="dxa"/>
          </w:tcPr>
          <w:p w14:paraId="5928C87F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Lesson Title</w:t>
            </w:r>
          </w:p>
        </w:tc>
        <w:tc>
          <w:tcPr>
            <w:tcW w:w="2452" w:type="dxa"/>
            <w:gridSpan w:val="3"/>
          </w:tcPr>
          <w:p w14:paraId="0CA0972B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Objectives</w:t>
            </w:r>
          </w:p>
        </w:tc>
        <w:tc>
          <w:tcPr>
            <w:tcW w:w="2739" w:type="dxa"/>
            <w:gridSpan w:val="2"/>
            <w:tcBorders>
              <w:right w:val="single" w:sz="4" w:space="0" w:color="auto"/>
            </w:tcBorders>
          </w:tcPr>
          <w:p w14:paraId="07D3F6BC" w14:textId="77777777" w:rsidR="00685E3C" w:rsidRDefault="0000000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Key Points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</w:tcBorders>
          </w:tcPr>
          <w:p w14:paraId="69AD40EB" w14:textId="77777777" w:rsidR="00685E3C" w:rsidRDefault="0000000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Application/ activities</w:t>
            </w:r>
          </w:p>
        </w:tc>
        <w:tc>
          <w:tcPr>
            <w:tcW w:w="2340" w:type="dxa"/>
          </w:tcPr>
          <w:p w14:paraId="36A0612C" w14:textId="77777777" w:rsidR="00685E3C" w:rsidRDefault="0000000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Ref.&amp; Aids</w:t>
            </w:r>
          </w:p>
        </w:tc>
        <w:tc>
          <w:tcPr>
            <w:tcW w:w="1350" w:type="dxa"/>
          </w:tcPr>
          <w:p w14:paraId="41BC9ABE" w14:textId="77777777" w:rsidR="00685E3C" w:rsidRDefault="0000000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  <w:p w14:paraId="7B8948FB" w14:textId="77777777" w:rsidR="00685E3C" w:rsidRDefault="0000000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Taught</w:t>
            </w:r>
          </w:p>
        </w:tc>
      </w:tr>
      <w:tr w:rsidR="00685E3C" w14:paraId="30520BFB" w14:textId="77777777">
        <w:trPr>
          <w:trHeight w:val="5795"/>
        </w:trPr>
        <w:tc>
          <w:tcPr>
            <w:tcW w:w="835" w:type="dxa"/>
            <w:vAlign w:val="center"/>
          </w:tcPr>
          <w:p w14:paraId="0F768775" w14:textId="77777777" w:rsidR="00685E3C" w:rsidRPr="00171527" w:rsidRDefault="00000000">
            <w:pPr>
              <w:spacing w:after="0" w:line="240" w:lineRule="auto"/>
              <w:rPr>
                <w:b/>
                <w:sz w:val="52"/>
                <w:szCs w:val="52"/>
              </w:rPr>
            </w:pPr>
            <w:r w:rsidRPr="00171527">
              <w:rPr>
                <w:b/>
                <w:sz w:val="52"/>
                <w:szCs w:val="52"/>
              </w:rPr>
              <w:t>4</w:t>
            </w:r>
          </w:p>
        </w:tc>
        <w:tc>
          <w:tcPr>
            <w:tcW w:w="817" w:type="dxa"/>
            <w:vAlign w:val="center"/>
          </w:tcPr>
          <w:p w14:paraId="513756F0" w14:textId="77777777" w:rsidR="00685E3C" w:rsidRDefault="00000000">
            <w:pPr>
              <w:spacing w:after="0" w:line="240" w:lineRule="auto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</w:t>
            </w:r>
          </w:p>
        </w:tc>
        <w:tc>
          <w:tcPr>
            <w:tcW w:w="1725" w:type="dxa"/>
            <w:vAlign w:val="center"/>
          </w:tcPr>
          <w:p w14:paraId="530F214F" w14:textId="77777777" w:rsidR="00685E3C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Hemming </w:t>
            </w:r>
          </w:p>
        </w:tc>
        <w:tc>
          <w:tcPr>
            <w:tcW w:w="2452" w:type="dxa"/>
            <w:gridSpan w:val="3"/>
          </w:tcPr>
          <w:p w14:paraId="7661EEB8" w14:textId="7B9A15A3" w:rsidR="00571C29" w:rsidRDefault="00000000" w:rsidP="00571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Define the terms in relation to hemming</w:t>
            </w:r>
          </w:p>
          <w:p w14:paraId="613D08F2" w14:textId="7D8D1A21" w:rsidR="00571C29" w:rsidRDefault="00571C29" w:rsidP="00571C29">
            <w:pPr>
              <w:pStyle w:val="ListParagraph"/>
              <w:spacing w:after="0" w:line="240" w:lineRule="auto"/>
              <w:ind w:left="360"/>
              <w:rPr>
                <w:szCs w:val="24"/>
              </w:rPr>
            </w:pPr>
          </w:p>
          <w:p w14:paraId="29306B9C" w14:textId="419D10D2" w:rsidR="00571C29" w:rsidRDefault="00571C29" w:rsidP="00571C29">
            <w:pPr>
              <w:pStyle w:val="ListParagraph"/>
              <w:spacing w:after="0" w:line="240" w:lineRule="auto"/>
              <w:ind w:left="360"/>
              <w:rPr>
                <w:szCs w:val="24"/>
              </w:rPr>
            </w:pPr>
          </w:p>
          <w:p w14:paraId="419B1744" w14:textId="77777777" w:rsidR="00571C29" w:rsidRDefault="00571C29" w:rsidP="00571C29">
            <w:pPr>
              <w:pStyle w:val="ListParagraph"/>
              <w:spacing w:after="0" w:line="240" w:lineRule="auto"/>
              <w:ind w:left="360"/>
              <w:rPr>
                <w:szCs w:val="24"/>
              </w:rPr>
            </w:pPr>
          </w:p>
          <w:p w14:paraId="3E50101C" w14:textId="77777777" w:rsidR="00571C29" w:rsidRPr="00571C29" w:rsidRDefault="00571C29" w:rsidP="00571C29">
            <w:pPr>
              <w:spacing w:after="0" w:line="240" w:lineRule="auto"/>
              <w:rPr>
                <w:szCs w:val="24"/>
              </w:rPr>
            </w:pPr>
          </w:p>
          <w:p w14:paraId="1F1571B2" w14:textId="77777777" w:rsidR="00685E3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State the application of hems</w:t>
            </w:r>
          </w:p>
          <w:p w14:paraId="14B77037" w14:textId="0A0E5FF1" w:rsidR="00685E3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571C29">
              <w:rPr>
                <w:szCs w:val="24"/>
              </w:rPr>
              <w:t>iscuss the types of hems found in various garments</w:t>
            </w:r>
          </w:p>
        </w:tc>
        <w:tc>
          <w:tcPr>
            <w:tcW w:w="2739" w:type="dxa"/>
            <w:gridSpan w:val="2"/>
          </w:tcPr>
          <w:p w14:paraId="31050777" w14:textId="77777777" w:rsidR="00571C29" w:rsidRDefault="00000000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Definition</w:t>
            </w:r>
          </w:p>
          <w:p w14:paraId="508FC7A8" w14:textId="28FC39D9" w:rsidR="00685E3C" w:rsidRPr="00571C29" w:rsidRDefault="00571C29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 w:rsidR="00000000">
              <w:rPr>
                <w:szCs w:val="24"/>
              </w:rPr>
              <w:t xml:space="preserve">Blind hem: </w:t>
            </w:r>
          </w:p>
          <w:p w14:paraId="36EB559E" w14:textId="75D85069" w:rsidR="00685E3C" w:rsidRDefault="0000000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- Double fold hem</w:t>
            </w:r>
          </w:p>
          <w:p w14:paraId="04EA62ED" w14:textId="2746A730" w:rsidR="00685E3C" w:rsidRPr="00171527" w:rsidRDefault="00571C29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71527">
              <w:rPr>
                <w:szCs w:val="24"/>
              </w:rPr>
              <w:t xml:space="preserve"> N</w:t>
            </w:r>
            <w:r>
              <w:rPr>
                <w:szCs w:val="24"/>
              </w:rPr>
              <w:t>arrow hem</w:t>
            </w:r>
          </w:p>
        </w:tc>
        <w:tc>
          <w:tcPr>
            <w:tcW w:w="2250" w:type="dxa"/>
            <w:gridSpan w:val="2"/>
          </w:tcPr>
          <w:p w14:paraId="3F1BBF69" w14:textId="44BA436C" w:rsidR="00685E3C" w:rsidRDefault="00E81BD0" w:rsidP="00E81BD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Learners to:</w:t>
            </w:r>
          </w:p>
          <w:p w14:paraId="38B951D6" w14:textId="4CE40BA3" w:rsidR="00E81BD0" w:rsidRDefault="00E81BD0" w:rsidP="00E81B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Define the terms in relation to hemming through question and answers</w:t>
            </w:r>
          </w:p>
          <w:p w14:paraId="639F53B0" w14:textId="3F9C25A7" w:rsidR="00E81BD0" w:rsidRDefault="00571C29" w:rsidP="00E81B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State the application of hems through brainstorming questions</w:t>
            </w:r>
          </w:p>
          <w:p w14:paraId="645D49F0" w14:textId="05EA7D46" w:rsidR="00571C29" w:rsidRPr="00E81BD0" w:rsidRDefault="00571C29" w:rsidP="00E81B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Discuss the types of hems found in various garments</w:t>
            </w:r>
            <w:r w:rsidR="00171527">
              <w:rPr>
                <w:szCs w:val="24"/>
              </w:rPr>
              <w:t xml:space="preserve"> through interactive lecturers.</w:t>
            </w:r>
          </w:p>
          <w:p w14:paraId="268AE581" w14:textId="77777777" w:rsidR="00685E3C" w:rsidRDefault="00000000" w:rsidP="00571C29">
            <w:pPr>
              <w:pStyle w:val="ListParagraph"/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Assignment</w:t>
            </w:r>
          </w:p>
          <w:p w14:paraId="39934ED8" w14:textId="77777777" w:rsidR="00685E3C" w:rsidRDefault="00685E3C">
            <w:pPr>
              <w:spacing w:after="0" w:line="240" w:lineRule="auto"/>
              <w:rPr>
                <w:b/>
                <w:bCs/>
                <w:szCs w:val="24"/>
              </w:rPr>
            </w:pPr>
          </w:p>
          <w:p w14:paraId="63448B29" w14:textId="016CCE80" w:rsidR="00685E3C" w:rsidRPr="00571C29" w:rsidRDefault="00171527" w:rsidP="00571C2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Illustrate the steps followed in making a blind hem(10mks)</w:t>
            </w:r>
          </w:p>
        </w:tc>
        <w:tc>
          <w:tcPr>
            <w:tcW w:w="2340" w:type="dxa"/>
          </w:tcPr>
          <w:p w14:paraId="579B83CD" w14:textId="11E52AB0" w:rsidR="00685E3C" w:rsidRDefault="00E81BD0">
            <w:pPr>
              <w:pStyle w:val="ListParagraph"/>
              <w:numPr>
                <w:ilvl w:val="0"/>
                <w:numId w:val="8"/>
              </w:numPr>
              <w:tabs>
                <w:tab w:val="left" w:pos="25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Melita N. (2000) Needle Work for school</w:t>
            </w:r>
          </w:p>
          <w:p w14:paraId="041C3C7F" w14:textId="6D2BB60C" w:rsidR="00685E3C" w:rsidRDefault="00E81BD0">
            <w:pPr>
              <w:pStyle w:val="ListParagraph"/>
              <w:numPr>
                <w:ilvl w:val="0"/>
                <w:numId w:val="8"/>
              </w:numPr>
              <w:tabs>
                <w:tab w:val="left" w:pos="25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Grace M. (1995) Fashion Design &amp;Garment Making</w:t>
            </w:r>
          </w:p>
          <w:p w14:paraId="4A4992A0" w14:textId="77777777" w:rsidR="00685E3C" w:rsidRDefault="00685E3C">
            <w:pPr>
              <w:pStyle w:val="ListParagraph"/>
              <w:tabs>
                <w:tab w:val="left" w:pos="251"/>
              </w:tabs>
              <w:spacing w:after="0" w:line="240" w:lineRule="auto"/>
              <w:ind w:left="431"/>
              <w:rPr>
                <w:szCs w:val="24"/>
              </w:rPr>
            </w:pPr>
          </w:p>
          <w:p w14:paraId="038AF0B3" w14:textId="77777777" w:rsidR="00685E3C" w:rsidRDefault="00000000">
            <w:pPr>
              <w:pStyle w:val="ListParagraph"/>
              <w:tabs>
                <w:tab w:val="left" w:pos="251"/>
              </w:tabs>
              <w:spacing w:after="0" w:line="240" w:lineRule="auto"/>
              <w:ind w:left="43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Teaching aids</w:t>
            </w:r>
          </w:p>
          <w:p w14:paraId="0440BE13" w14:textId="77777777" w:rsidR="00685E3C" w:rsidRDefault="00685E3C">
            <w:pPr>
              <w:pStyle w:val="ListParagraph"/>
              <w:tabs>
                <w:tab w:val="left" w:pos="251"/>
              </w:tabs>
              <w:spacing w:after="0" w:line="240" w:lineRule="auto"/>
              <w:ind w:left="431"/>
              <w:rPr>
                <w:szCs w:val="24"/>
              </w:rPr>
            </w:pPr>
          </w:p>
          <w:p w14:paraId="42C89779" w14:textId="77777777" w:rsidR="00685E3C" w:rsidRDefault="00000000">
            <w:pPr>
              <w:pStyle w:val="ListParagraph"/>
              <w:tabs>
                <w:tab w:val="left" w:pos="251"/>
              </w:tabs>
              <w:spacing w:after="0" w:line="240" w:lineRule="auto"/>
              <w:ind w:left="71"/>
              <w:rPr>
                <w:szCs w:val="24"/>
              </w:rPr>
            </w:pPr>
            <w:r>
              <w:rPr>
                <w:szCs w:val="24"/>
              </w:rPr>
              <w:t>- Chart with diagrams of different types of hems</w:t>
            </w:r>
          </w:p>
          <w:p w14:paraId="2467DC1E" w14:textId="77777777" w:rsidR="00685E3C" w:rsidRDefault="00000000">
            <w:pPr>
              <w:tabs>
                <w:tab w:val="left" w:pos="25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- Real reali</w:t>
            </w:r>
          </w:p>
          <w:p w14:paraId="3F743899" w14:textId="77777777" w:rsidR="00685E3C" w:rsidRDefault="00685E3C">
            <w:pPr>
              <w:pStyle w:val="ListParagraph"/>
              <w:tabs>
                <w:tab w:val="left" w:pos="251"/>
              </w:tabs>
              <w:spacing w:after="0" w:line="240" w:lineRule="auto"/>
              <w:ind w:left="71"/>
              <w:rPr>
                <w:szCs w:val="24"/>
              </w:rPr>
            </w:pPr>
          </w:p>
        </w:tc>
        <w:tc>
          <w:tcPr>
            <w:tcW w:w="1350" w:type="dxa"/>
          </w:tcPr>
          <w:p w14:paraId="68AC2D48" w14:textId="77777777" w:rsidR="00685E3C" w:rsidRDefault="00685E3C">
            <w:pPr>
              <w:spacing w:after="0" w:line="240" w:lineRule="auto"/>
              <w:rPr>
                <w:szCs w:val="24"/>
              </w:rPr>
            </w:pPr>
          </w:p>
        </w:tc>
      </w:tr>
    </w:tbl>
    <w:p w14:paraId="56A27A71" w14:textId="77777777" w:rsidR="00685E3C" w:rsidRDefault="00685E3C"/>
    <w:p w14:paraId="32402E39" w14:textId="77777777" w:rsidR="00685E3C" w:rsidRDefault="00685E3C"/>
    <w:sectPr w:rsidR="00685E3C">
      <w:headerReference w:type="default" r:id="rId7"/>
      <w:pgSz w:w="15840" w:h="12240" w:orient="landscape"/>
      <w:pgMar w:top="864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5822" w14:textId="77777777" w:rsidR="007F1B82" w:rsidRDefault="007F1B82">
      <w:pPr>
        <w:spacing w:after="0" w:line="240" w:lineRule="auto"/>
      </w:pPr>
      <w:r>
        <w:separator/>
      </w:r>
    </w:p>
  </w:endnote>
  <w:endnote w:type="continuationSeparator" w:id="0">
    <w:p w14:paraId="482CFEDF" w14:textId="77777777" w:rsidR="007F1B82" w:rsidRDefault="007F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A74C" w14:textId="77777777" w:rsidR="007F1B82" w:rsidRDefault="007F1B82">
      <w:pPr>
        <w:spacing w:after="0" w:line="240" w:lineRule="auto"/>
      </w:pPr>
      <w:r>
        <w:separator/>
      </w:r>
    </w:p>
  </w:footnote>
  <w:footnote w:type="continuationSeparator" w:id="0">
    <w:p w14:paraId="5FB3AD81" w14:textId="77777777" w:rsidR="007F1B82" w:rsidRDefault="007F1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E8AA" w14:textId="77777777" w:rsidR="00685E3C" w:rsidRDefault="00000000">
    <w:pPr>
      <w:pStyle w:val="Header"/>
      <w:ind w:left="-450"/>
      <w:rPr>
        <w:sz w:val="20"/>
        <w:szCs w:val="20"/>
      </w:rPr>
    </w:pPr>
    <w:r>
      <w:rPr>
        <w:noProof/>
      </w:rPr>
      <w:drawing>
        <wp:inline distT="0" distB="0" distL="0" distR="0" wp14:anchorId="539BC8CC" wp14:editId="1A731526">
          <wp:extent cx="8782050" cy="685800"/>
          <wp:effectExtent l="0" t="0" r="0" b="0"/>
          <wp:docPr id="4097" name="Picture 1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82050" cy="685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>REF: KTTC/TP/SW/F07</w:t>
    </w:r>
    <w:r>
      <w:rPr>
        <w:sz w:val="28"/>
        <w:szCs w:val="28"/>
      </w:rPr>
      <w:tab/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474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B3C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6ADE6362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602E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0EBEEE6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36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360"/>
      </w:pPr>
    </w:lvl>
  </w:abstractNum>
  <w:abstractNum w:abstractNumId="6" w15:restartNumberingAfterBreak="0">
    <w:nsid w:val="00000006"/>
    <w:multiLevelType w:val="hybridMultilevel"/>
    <w:tmpl w:val="000000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7" w15:restartNumberingAfterBreak="0">
    <w:nsid w:val="00000007"/>
    <w:multiLevelType w:val="hybridMultilevel"/>
    <w:tmpl w:val="00000000"/>
    <w:lvl w:ilvl="0" w:tplc="04090017">
      <w:start w:val="1"/>
      <w:numFmt w:val="lowerLetter"/>
      <w:lvlText w:val="%1)"/>
      <w:lvlJc w:val="left"/>
      <w:pPr>
        <w:ind w:left="431" w:hanging="360"/>
      </w:p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36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36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360"/>
      </w:pPr>
    </w:lvl>
  </w:abstractNum>
  <w:abstractNum w:abstractNumId="8" w15:restartNumberingAfterBreak="0">
    <w:nsid w:val="0E0917B6"/>
    <w:multiLevelType w:val="hybridMultilevel"/>
    <w:tmpl w:val="ABDC9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D40527"/>
    <w:multiLevelType w:val="hybridMultilevel"/>
    <w:tmpl w:val="6276BCE8"/>
    <w:lvl w:ilvl="0" w:tplc="C2282DFC">
      <w:start w:val="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9896375">
    <w:abstractNumId w:val="5"/>
  </w:num>
  <w:num w:numId="2" w16cid:durableId="1873104190">
    <w:abstractNumId w:val="0"/>
  </w:num>
  <w:num w:numId="3" w16cid:durableId="54742128">
    <w:abstractNumId w:val="1"/>
  </w:num>
  <w:num w:numId="4" w16cid:durableId="1785728600">
    <w:abstractNumId w:val="4"/>
  </w:num>
  <w:num w:numId="5" w16cid:durableId="1006058837">
    <w:abstractNumId w:val="3"/>
  </w:num>
  <w:num w:numId="6" w16cid:durableId="1738702023">
    <w:abstractNumId w:val="2"/>
  </w:num>
  <w:num w:numId="7" w16cid:durableId="565796603">
    <w:abstractNumId w:val="6"/>
  </w:num>
  <w:num w:numId="8" w16cid:durableId="178079658">
    <w:abstractNumId w:val="7"/>
  </w:num>
  <w:num w:numId="9" w16cid:durableId="517739611">
    <w:abstractNumId w:val="8"/>
  </w:num>
  <w:num w:numId="10" w16cid:durableId="2025553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3C"/>
    <w:rsid w:val="0000057B"/>
    <w:rsid w:val="00171527"/>
    <w:rsid w:val="00571C29"/>
    <w:rsid w:val="00685E3C"/>
    <w:rsid w:val="007F1B82"/>
    <w:rsid w:val="00A05498"/>
    <w:rsid w:val="00E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BEC"/>
  <w15:docId w15:val="{4DF86EEA-637B-4317-8403-754D1379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 Galaxy</cp:lastModifiedBy>
  <cp:revision>2</cp:revision>
  <dcterms:created xsi:type="dcterms:W3CDTF">2022-10-10T13:28:00Z</dcterms:created>
  <dcterms:modified xsi:type="dcterms:W3CDTF">2022-10-10T13:28:00Z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44290219827e429eb424e71d8ea5320e</vt:lpwstr>
  </property>
</Properties>
</file>